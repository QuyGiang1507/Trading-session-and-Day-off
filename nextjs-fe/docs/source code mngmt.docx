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F27053" w:rsidP="00F27053">
      <w:pPr>
        <w:pStyle w:val="Heading1"/>
      </w:pPr>
      <w:r>
        <w:t>Branches</w:t>
      </w:r>
    </w:p>
    <w:p w:rsidR="00F27053" w:rsidRDefault="00F27053" w:rsidP="00F27053">
      <w:pPr>
        <w:pStyle w:val="ListParagraph"/>
        <w:numPr>
          <w:ilvl w:val="0"/>
          <w:numId w:val="24"/>
        </w:numPr>
      </w:pPr>
      <w:proofErr w:type="gramStart"/>
      <w:r>
        <w:t>Main :</w:t>
      </w:r>
      <w:proofErr w:type="gramEnd"/>
      <w:r>
        <w:t xml:space="preserve"> 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deploy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 w:rsidR="00944D70">
        <w:t>Nhánh</w:t>
      </w:r>
      <w:proofErr w:type="spellEnd"/>
      <w:r w:rsidR="00944D70">
        <w:t xml:space="preserve"> </w:t>
      </w:r>
      <w:proofErr w:type="spellStart"/>
      <w:r w:rsidR="00944D70">
        <w:t>này</w:t>
      </w:r>
      <w:proofErr w:type="spellEnd"/>
      <w:r w:rsidR="00944D70">
        <w:t xml:space="preserve"> </w:t>
      </w:r>
      <w:proofErr w:type="spellStart"/>
      <w:r w:rsidR="00944D70">
        <w:t>được</w:t>
      </w:r>
      <w:proofErr w:type="spellEnd"/>
      <w:r w:rsidR="00944D70">
        <w:t xml:space="preserve"> </w:t>
      </w:r>
      <w:proofErr w:type="spellStart"/>
      <w:r w:rsidR="00944D70">
        <w:t>gắn</w:t>
      </w:r>
      <w:proofErr w:type="spellEnd"/>
      <w:r w:rsidR="00944D70">
        <w:t xml:space="preserve"> tag. </w:t>
      </w:r>
      <w:proofErr w:type="spellStart"/>
      <w:r w:rsidR="00944D70">
        <w:t>Chỉ</w:t>
      </w:r>
      <w:proofErr w:type="spellEnd"/>
      <w:r w:rsidR="00E46931">
        <w:t xml:space="preserve"> </w:t>
      </w:r>
      <w:proofErr w:type="spellStart"/>
      <w:r w:rsidR="00E46931">
        <w:t>có</w:t>
      </w:r>
      <w:proofErr w:type="spellEnd"/>
      <w:r w:rsidR="00E46931">
        <w:t xml:space="preserve"> </w:t>
      </w:r>
      <w:proofErr w:type="spellStart"/>
      <w:r w:rsidR="00E46931">
        <w:t>prj</w:t>
      </w:r>
      <w:proofErr w:type="spellEnd"/>
      <w:r w:rsidR="00E46931">
        <w:t xml:space="preserve"> maintainer </w:t>
      </w:r>
      <w:proofErr w:type="spellStart"/>
      <w:r w:rsidR="00E46931">
        <w:t>có</w:t>
      </w:r>
      <w:proofErr w:type="spellEnd"/>
      <w:r w:rsidR="00E46931">
        <w:t xml:space="preserve"> </w:t>
      </w:r>
      <w:proofErr w:type="spellStart"/>
      <w:r w:rsidR="00E46931">
        <w:t>quyền</w:t>
      </w:r>
      <w:proofErr w:type="spellEnd"/>
      <w:r w:rsidR="00E46931">
        <w:t xml:space="preserve"> </w:t>
      </w:r>
      <w:proofErr w:type="spellStart"/>
      <w:r w:rsidR="00E46931">
        <w:t>được</w:t>
      </w:r>
      <w:proofErr w:type="spellEnd"/>
      <w:r w:rsidR="00E46931">
        <w:t xml:space="preserve"> </w:t>
      </w:r>
      <w:proofErr w:type="spellStart"/>
      <w:r w:rsidR="00944D70">
        <w:t>chỉnh</w:t>
      </w:r>
      <w:proofErr w:type="spellEnd"/>
      <w:r w:rsidR="00944D70">
        <w:t xml:space="preserve"> </w:t>
      </w:r>
      <w:proofErr w:type="spellStart"/>
      <w:r w:rsidR="00944D70">
        <w:t>sửa</w:t>
      </w:r>
      <w:proofErr w:type="spellEnd"/>
      <w:r w:rsidR="00E46931">
        <w:t xml:space="preserve"> </w:t>
      </w:r>
      <w:proofErr w:type="spellStart"/>
      <w:r w:rsidR="00E46931">
        <w:t>nhánh</w:t>
      </w:r>
      <w:proofErr w:type="spellEnd"/>
      <w:r w:rsidR="00E46931">
        <w:t xml:space="preserve"> </w:t>
      </w:r>
      <w:proofErr w:type="spellStart"/>
      <w:r w:rsidR="00E46931">
        <w:t>này</w:t>
      </w:r>
      <w:proofErr w:type="spellEnd"/>
      <w:r w:rsidR="00930E56">
        <w:t>. Process CICD</w:t>
      </w:r>
      <w:r w:rsidR="008727B0">
        <w:t xml:space="preserve"> deploy</w:t>
      </w:r>
      <w:r w:rsidR="00930E56">
        <w:t xml:space="preserve"> </w:t>
      </w:r>
      <w:proofErr w:type="spellStart"/>
      <w:r w:rsidR="00930E56">
        <w:t>sẽ</w:t>
      </w:r>
      <w:proofErr w:type="spellEnd"/>
      <w:r w:rsidR="00930E56">
        <w:t xml:space="preserve"> </w:t>
      </w:r>
      <w:proofErr w:type="spellStart"/>
      <w:r w:rsidR="00930E56">
        <w:t>chạy</w:t>
      </w:r>
      <w:proofErr w:type="spellEnd"/>
      <w:r w:rsidR="00930E56">
        <w:t xml:space="preserve"> </w:t>
      </w:r>
      <w:proofErr w:type="spellStart"/>
      <w:r w:rsidR="00930E56">
        <w:t>khi</w:t>
      </w:r>
      <w:proofErr w:type="spellEnd"/>
      <w:r w:rsidR="00930E56">
        <w:t xml:space="preserve"> </w:t>
      </w:r>
      <w:proofErr w:type="spellStart"/>
      <w:r w:rsidR="00930E56">
        <w:t>nhánh</w:t>
      </w:r>
      <w:proofErr w:type="spellEnd"/>
      <w:r w:rsidR="00930E56">
        <w:t xml:space="preserve"> </w:t>
      </w:r>
      <w:proofErr w:type="spellStart"/>
      <w:r w:rsidR="00930E56">
        <w:t>này</w:t>
      </w:r>
      <w:proofErr w:type="spellEnd"/>
      <w:r w:rsidR="00930E56">
        <w:t xml:space="preserve"> </w:t>
      </w:r>
      <w:proofErr w:type="spellStart"/>
      <w:r w:rsidR="00930E56">
        <w:t>được</w:t>
      </w:r>
      <w:proofErr w:type="spellEnd"/>
      <w:r w:rsidR="00930E56">
        <w:t xml:space="preserve"> update</w:t>
      </w:r>
      <w:r w:rsidR="00196DC5">
        <w:t>.</w:t>
      </w:r>
    </w:p>
    <w:p w:rsidR="00F27053" w:rsidRDefault="0052788B" w:rsidP="00F27053">
      <w:pPr>
        <w:pStyle w:val="ListParagraph"/>
        <w:numPr>
          <w:ilvl w:val="0"/>
          <w:numId w:val="24"/>
        </w:numPr>
      </w:pPr>
      <w:r>
        <w:t>Release</w:t>
      </w:r>
      <w:r w:rsidR="00F27053"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release, code </w:t>
      </w:r>
      <w:proofErr w:type="spellStart"/>
      <w:r>
        <w:t>từ</w:t>
      </w:r>
      <w:proofErr w:type="spellEnd"/>
      <w:r>
        <w:t xml:space="preserve"> dev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  <w:r w:rsidR="00944D70">
        <w:t xml:space="preserve"> </w:t>
      </w:r>
      <w:proofErr w:type="spellStart"/>
      <w:r w:rsidR="00944D70">
        <w:t>Nhánh</w:t>
      </w:r>
      <w:proofErr w:type="spellEnd"/>
      <w:r w:rsidR="00944D70">
        <w:t xml:space="preserve"> </w:t>
      </w:r>
      <w:proofErr w:type="spellStart"/>
      <w:r w:rsidR="00944D70">
        <w:t>này</w:t>
      </w:r>
      <w:proofErr w:type="spellEnd"/>
      <w:r w:rsidR="00944D70">
        <w:t xml:space="preserve"> </w:t>
      </w:r>
      <w:proofErr w:type="spellStart"/>
      <w:r w:rsidR="00944D70">
        <w:t>được</w:t>
      </w:r>
      <w:proofErr w:type="spellEnd"/>
      <w:r w:rsidR="00944D70">
        <w:t xml:space="preserve"> </w:t>
      </w:r>
      <w:proofErr w:type="spellStart"/>
      <w:r w:rsidR="00944D70">
        <w:t>gắn</w:t>
      </w:r>
      <w:proofErr w:type="spellEnd"/>
      <w:r w:rsidR="00944D70">
        <w:t xml:space="preserve"> tag. Code </w:t>
      </w:r>
      <w:proofErr w:type="spellStart"/>
      <w:r w:rsidR="00944D70">
        <w:t>khi</w:t>
      </w:r>
      <w:proofErr w:type="spellEnd"/>
      <w:r w:rsidR="00944D70">
        <w:t xml:space="preserve"> </w:t>
      </w:r>
      <w:proofErr w:type="spellStart"/>
      <w:r w:rsidR="00944D70">
        <w:t>lên</w:t>
      </w:r>
      <w:proofErr w:type="spellEnd"/>
      <w:r w:rsidR="00944D70">
        <w:t xml:space="preserve"> </w:t>
      </w:r>
      <w:proofErr w:type="spellStart"/>
      <w:r w:rsidR="00944D70">
        <w:t>đây</w:t>
      </w:r>
      <w:proofErr w:type="spellEnd"/>
      <w:r w:rsidR="00944D70">
        <w:t xml:space="preserve"> </w:t>
      </w:r>
      <w:proofErr w:type="spellStart"/>
      <w:r w:rsidR="00944D70">
        <w:t>sẽ</w:t>
      </w:r>
      <w:proofErr w:type="spellEnd"/>
      <w:r w:rsidR="00944D70">
        <w:t xml:space="preserve"> </w:t>
      </w:r>
      <w:proofErr w:type="spellStart"/>
      <w:r w:rsidR="00944D70">
        <w:t>trải</w:t>
      </w:r>
      <w:proofErr w:type="spellEnd"/>
      <w:r w:rsidR="00944D70">
        <w:t xml:space="preserve"> qua </w:t>
      </w:r>
      <w:proofErr w:type="spellStart"/>
      <w:r w:rsidR="00944D70">
        <w:t>các</w:t>
      </w:r>
      <w:proofErr w:type="spellEnd"/>
      <w:r w:rsidR="00944D70">
        <w:t xml:space="preserve"> </w:t>
      </w:r>
      <w:proofErr w:type="spellStart"/>
      <w:r w:rsidR="00944D70">
        <w:t>công</w:t>
      </w:r>
      <w:proofErr w:type="spellEnd"/>
      <w:r w:rsidR="00944D70">
        <w:t xml:space="preserve"> </w:t>
      </w:r>
      <w:proofErr w:type="spellStart"/>
      <w:r w:rsidR="00944D70">
        <w:t>đoạn</w:t>
      </w:r>
      <w:proofErr w:type="spellEnd"/>
      <w:r w:rsidR="00944D70">
        <w:t xml:space="preserve"> test</w:t>
      </w:r>
      <w:r w:rsidR="00FA4828">
        <w:t xml:space="preserve"> </w:t>
      </w:r>
      <w:proofErr w:type="spellStart"/>
      <w:r w:rsidR="00FA4828">
        <w:t>cuối</w:t>
      </w:r>
      <w:proofErr w:type="spellEnd"/>
      <w:r w:rsidR="00FA4828">
        <w:t xml:space="preserve"> </w:t>
      </w:r>
      <w:proofErr w:type="spellStart"/>
      <w:r w:rsidR="00FA4828">
        <w:t>cùn</w:t>
      </w:r>
      <w:r w:rsidR="007A3922">
        <w:t>g</w:t>
      </w:r>
      <w:proofErr w:type="spellEnd"/>
      <w:r w:rsidR="00944D70">
        <w:t xml:space="preserve">. </w:t>
      </w:r>
      <w:proofErr w:type="spellStart"/>
      <w:r w:rsidR="00944D70">
        <w:t>Khi</w:t>
      </w:r>
      <w:proofErr w:type="spellEnd"/>
      <w:r w:rsidR="00944D70">
        <w:t xml:space="preserve"> </w:t>
      </w:r>
      <w:proofErr w:type="spellStart"/>
      <w:r w:rsidR="00944D70">
        <w:t>đã</w:t>
      </w:r>
      <w:proofErr w:type="spellEnd"/>
      <w:r w:rsidR="00944D70">
        <w:t xml:space="preserve"> </w:t>
      </w:r>
      <w:proofErr w:type="spellStart"/>
      <w:r w:rsidR="00944D70">
        <w:t>hoàn</w:t>
      </w:r>
      <w:proofErr w:type="spellEnd"/>
      <w:r w:rsidR="00944D70">
        <w:t xml:space="preserve"> </w:t>
      </w:r>
      <w:proofErr w:type="spellStart"/>
      <w:r w:rsidR="00944D70">
        <w:t>thiện</w:t>
      </w:r>
      <w:proofErr w:type="spellEnd"/>
      <w:r w:rsidR="00944D70">
        <w:t xml:space="preserve"> </w:t>
      </w:r>
      <w:proofErr w:type="spellStart"/>
      <w:r w:rsidR="00944D70">
        <w:t>thì</w:t>
      </w:r>
      <w:proofErr w:type="spellEnd"/>
      <w:r w:rsidR="00944D70">
        <w:t xml:space="preserve"> </w:t>
      </w:r>
      <w:proofErr w:type="spellStart"/>
      <w:r w:rsidR="00944D70">
        <w:t>sẽ</w:t>
      </w:r>
      <w:proofErr w:type="spellEnd"/>
      <w:r w:rsidR="00944D70">
        <w:t xml:space="preserve"> merge </w:t>
      </w:r>
      <w:proofErr w:type="spellStart"/>
      <w:r w:rsidR="00944D70">
        <w:t>vào</w:t>
      </w:r>
      <w:proofErr w:type="spellEnd"/>
      <w:r w:rsidR="00944D70">
        <w:t xml:space="preserve"> main </w:t>
      </w:r>
      <w:proofErr w:type="spellStart"/>
      <w:r w:rsidR="00944D70">
        <w:t>và</w:t>
      </w:r>
      <w:proofErr w:type="spellEnd"/>
      <w:r w:rsidR="00944D70">
        <w:t xml:space="preserve"> dev</w:t>
      </w:r>
    </w:p>
    <w:p w:rsidR="007A645C" w:rsidRDefault="007A645C" w:rsidP="00F27053">
      <w:pPr>
        <w:pStyle w:val="ListParagraph"/>
        <w:numPr>
          <w:ilvl w:val="0"/>
          <w:numId w:val="24"/>
        </w:numPr>
      </w:pPr>
      <w:r>
        <w:t xml:space="preserve">Dev: </w:t>
      </w:r>
      <w:proofErr w:type="spellStart"/>
      <w:r>
        <w:t>Chứa</w:t>
      </w:r>
      <w:proofErr w:type="spellEnd"/>
      <w:r>
        <w:t xml:space="preserve"> code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r w:rsidR="00FA4828">
        <w:t>dev.</w:t>
      </w:r>
    </w:p>
    <w:p w:rsidR="007A645C" w:rsidRDefault="006F4D2A" w:rsidP="007A645C">
      <w:pPr>
        <w:pStyle w:val="ListParagraph"/>
        <w:numPr>
          <w:ilvl w:val="0"/>
          <w:numId w:val="24"/>
        </w:numPr>
      </w:pPr>
      <w:r>
        <w:t>{type</w:t>
      </w:r>
      <w:r w:rsidR="00F552A6" w:rsidRPr="00F552A6">
        <w:t>}/{id}-feature-name</w:t>
      </w:r>
      <w:r w:rsidR="00F552A6">
        <w:t>:</w:t>
      </w:r>
      <w:r>
        <w:t xml:space="preserve"> type= [feature, bugfix, hotfix].</w:t>
      </w:r>
      <w:r w:rsidR="00F552A6">
        <w:t xml:space="preserve"> Code </w:t>
      </w:r>
      <w:proofErr w:type="spellStart"/>
      <w:r w:rsidR="00F552A6">
        <w:t>của</w:t>
      </w:r>
      <w:proofErr w:type="spellEnd"/>
      <w:r w:rsidR="00F552A6">
        <w:t xml:space="preserve"> dev. </w:t>
      </w:r>
      <w:proofErr w:type="spellStart"/>
      <w:r w:rsidR="00F552A6">
        <w:t>Khi</w:t>
      </w:r>
      <w:proofErr w:type="spellEnd"/>
      <w:r w:rsidR="00F552A6">
        <w:t xml:space="preserve"> </w:t>
      </w:r>
      <w:proofErr w:type="spellStart"/>
      <w:r w:rsidR="00F552A6">
        <w:t>xong</w:t>
      </w:r>
      <w:proofErr w:type="spellEnd"/>
      <w:r w:rsidR="00F552A6">
        <w:t xml:space="preserve"> </w:t>
      </w:r>
      <w:proofErr w:type="spellStart"/>
      <w:r w:rsidR="00F552A6">
        <w:t>sẽ</w:t>
      </w:r>
      <w:proofErr w:type="spellEnd"/>
      <w:r w:rsidR="00F552A6">
        <w:t xml:space="preserve"> </w:t>
      </w:r>
      <w:proofErr w:type="spellStart"/>
      <w:r w:rsidR="00F552A6">
        <w:t>báo</w:t>
      </w:r>
      <w:proofErr w:type="spellEnd"/>
      <w:r w:rsidR="00F552A6">
        <w:t xml:space="preserve"> </w:t>
      </w:r>
      <w:r w:rsidR="00FA4828">
        <w:t xml:space="preserve">merge </w:t>
      </w:r>
      <w:proofErr w:type="spellStart"/>
      <w:r w:rsidR="00FA4828">
        <w:t>vào</w:t>
      </w:r>
      <w:proofErr w:type="spellEnd"/>
      <w:r w:rsidR="00FA4828">
        <w:t xml:space="preserve"> dev. </w:t>
      </w:r>
      <w:r w:rsidR="00D063F5">
        <w:t xml:space="preserve">1 feature branch </w:t>
      </w:r>
      <w:proofErr w:type="spellStart"/>
      <w:r w:rsidR="00D063F5">
        <w:t>nên</w:t>
      </w:r>
      <w:proofErr w:type="spellEnd"/>
      <w:r w:rsidR="00D063F5">
        <w:t xml:space="preserve"> </w:t>
      </w:r>
      <w:proofErr w:type="spellStart"/>
      <w:r w:rsidR="00D063F5">
        <w:t>chỉ</w:t>
      </w:r>
      <w:proofErr w:type="spellEnd"/>
      <w:r w:rsidR="007A645C">
        <w:t xml:space="preserve"> </w:t>
      </w:r>
      <w:proofErr w:type="spellStart"/>
      <w:r w:rsidR="007A645C">
        <w:t>dùng</w:t>
      </w:r>
      <w:proofErr w:type="spellEnd"/>
      <w:r w:rsidR="007A645C">
        <w:t xml:space="preserve"> </w:t>
      </w:r>
      <w:proofErr w:type="spellStart"/>
      <w:r w:rsidR="007A645C">
        <w:t>cho</w:t>
      </w:r>
      <w:proofErr w:type="spellEnd"/>
      <w:r w:rsidR="00D063F5">
        <w:t xml:space="preserve"> 1 task </w:t>
      </w:r>
      <w:proofErr w:type="spellStart"/>
      <w:r w:rsidR="00D063F5">
        <w:t>nhỏ</w:t>
      </w:r>
      <w:proofErr w:type="spellEnd"/>
      <w:r w:rsidR="007A645C">
        <w:t xml:space="preserve">, </w:t>
      </w:r>
      <w:proofErr w:type="spellStart"/>
      <w:r w:rsidR="007A645C">
        <w:t>làm</w:t>
      </w:r>
      <w:proofErr w:type="spellEnd"/>
      <w:r w:rsidR="007A645C">
        <w:t xml:space="preserve"> </w:t>
      </w:r>
      <w:proofErr w:type="spellStart"/>
      <w:r w:rsidR="007A645C">
        <w:t>trong</w:t>
      </w:r>
      <w:proofErr w:type="spellEnd"/>
      <w:r w:rsidR="007A645C">
        <w:t xml:space="preserve"> 1-2 </w:t>
      </w:r>
      <w:proofErr w:type="spellStart"/>
      <w:r w:rsidR="007A645C">
        <w:t>ngày</w:t>
      </w:r>
      <w:proofErr w:type="spellEnd"/>
      <w:r w:rsidR="007A645C">
        <w:t>.</w:t>
      </w:r>
    </w:p>
    <w:p w:rsidR="007A645C" w:rsidRDefault="00972AE9" w:rsidP="007A645C">
      <w:pPr>
        <w:pStyle w:val="Heading1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r w:rsidR="00564913">
        <w:t>Commit Message</w:t>
      </w:r>
      <w:r w:rsidR="007A3922">
        <w:t>s</w:t>
      </w:r>
      <w:r w:rsidR="00564913">
        <w:t>:</w:t>
      </w:r>
    </w:p>
    <w:p w:rsidR="00972AE9" w:rsidRDefault="00972AE9" w:rsidP="001E4D67"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r w:rsidRPr="00972AE9">
        <w:t xml:space="preserve">&lt;category: </w:t>
      </w:r>
      <w:r>
        <w:t>content</w:t>
      </w:r>
      <w:proofErr w:type="gramStart"/>
      <w:r w:rsidRPr="00972AE9">
        <w:t>&gt;</w:t>
      </w:r>
      <w:r w:rsidR="004712E2">
        <w:t xml:space="preserve"> :</w:t>
      </w:r>
      <w:proofErr w:type="gramEnd"/>
    </w:p>
    <w:p w:rsidR="00972AE9" w:rsidRPr="00972AE9" w:rsidRDefault="00972AE9" w:rsidP="00972AE9">
      <w:pPr>
        <w:pStyle w:val="ListParagraph"/>
        <w:numPr>
          <w:ilvl w:val="0"/>
          <w:numId w:val="28"/>
        </w:numPr>
      </w:pPr>
      <w:r>
        <w:t xml:space="preserve">Category: </w:t>
      </w:r>
      <w:r>
        <w:rPr>
          <w:rFonts w:ascii="Consolas" w:hAnsi="Consolas"/>
          <w:color w:val="171717"/>
        </w:rPr>
        <w:t>feat, fix, refactor, chore</w:t>
      </w:r>
    </w:p>
    <w:p w:rsidR="00972AE9" w:rsidRDefault="00972AE9" w:rsidP="00972AE9">
      <w:pPr>
        <w:pStyle w:val="ListParagraph"/>
        <w:numPr>
          <w:ilvl w:val="0"/>
          <w:numId w:val="28"/>
        </w:numPr>
      </w:pPr>
      <w:r>
        <w:t xml:space="preserve">Feat: feature </w:t>
      </w:r>
      <w:proofErr w:type="spellStart"/>
      <w:r>
        <w:t>mới</w:t>
      </w:r>
      <w:proofErr w:type="spellEnd"/>
      <w:r>
        <w:t xml:space="preserve">. VD: </w:t>
      </w:r>
      <w:proofErr w:type="spellStart"/>
      <w:r>
        <w:t>thêm</w:t>
      </w:r>
      <w:proofErr w:type="spellEnd"/>
      <w:r>
        <w:t xml:space="preserve"> 1 button</w:t>
      </w:r>
    </w:p>
    <w:p w:rsidR="00972AE9" w:rsidRDefault="00972AE9" w:rsidP="00972AE9">
      <w:pPr>
        <w:pStyle w:val="ListParagraph"/>
        <w:numPr>
          <w:ilvl w:val="0"/>
          <w:numId w:val="28"/>
        </w:numPr>
      </w:pPr>
      <w:r>
        <w:t>Fix: Fix bug</w:t>
      </w:r>
    </w:p>
    <w:p w:rsidR="00972AE9" w:rsidRDefault="00972AE9" w:rsidP="00972AE9">
      <w:pPr>
        <w:pStyle w:val="ListParagraph"/>
        <w:numPr>
          <w:ilvl w:val="0"/>
          <w:numId w:val="28"/>
        </w:numPr>
      </w:pPr>
      <w:r>
        <w:t xml:space="preserve">Refactor: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 </w:t>
      </w:r>
      <w:proofErr w:type="spellStart"/>
      <w:r>
        <w:t>cụm</w:t>
      </w:r>
      <w:proofErr w:type="spellEnd"/>
      <w:r>
        <w:t xml:space="preserve"> code. VD: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button</w:t>
      </w:r>
    </w:p>
    <w:p w:rsidR="00972AE9" w:rsidRDefault="00972AE9" w:rsidP="00972AE9">
      <w:pPr>
        <w:pStyle w:val="ListParagraph"/>
        <w:numPr>
          <w:ilvl w:val="0"/>
          <w:numId w:val="28"/>
        </w:numPr>
      </w:pPr>
      <w:r>
        <w:t xml:space="preserve">Chore: </w:t>
      </w:r>
      <w:proofErr w:type="spellStart"/>
      <w:r>
        <w:t>thêm</w:t>
      </w:r>
      <w:proofErr w:type="spellEnd"/>
      <w:r>
        <w:t xml:space="preserve"> docs, </w:t>
      </w:r>
      <w:proofErr w:type="gramStart"/>
      <w:r>
        <w:t>assets,..</w:t>
      </w:r>
      <w:proofErr w:type="gramEnd"/>
    </w:p>
    <w:p w:rsidR="0053459F" w:rsidRDefault="00972AE9" w:rsidP="00972AE9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Pr="00972AE9">
        <w:t xml:space="preserve">git commit -m </w:t>
      </w:r>
      <w:r>
        <w:t>‘feat</w:t>
      </w:r>
      <w:r w:rsidRPr="00972AE9">
        <w:t xml:space="preserve">: </w:t>
      </w:r>
      <w:r>
        <w:t xml:space="preserve">Add search bar </w:t>
      </w:r>
      <w:r w:rsidR="00704F9A">
        <w:t>o</w:t>
      </w:r>
      <w:r>
        <w:t xml:space="preserve">n header </w:t>
      </w:r>
      <w:proofErr w:type="gramStart"/>
      <w:r>
        <w:t>component‘</w:t>
      </w:r>
      <w:proofErr w:type="gramEnd"/>
    </w:p>
    <w:p w:rsidR="0053459F" w:rsidRDefault="0053459F" w:rsidP="0053459F">
      <w:pPr>
        <w:pStyle w:val="Heading1"/>
      </w:pPr>
      <w:r>
        <w:t>Tagging</w:t>
      </w:r>
    </w:p>
    <w:p w:rsidR="0053459F" w:rsidRDefault="008727B0" w:rsidP="0053459F">
      <w:proofErr w:type="spellStart"/>
      <w:r>
        <w:t>Mỗi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Main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1 tag.</w:t>
      </w:r>
    </w:p>
    <w:p w:rsidR="008727B0" w:rsidRDefault="008727B0" w:rsidP="008727B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ja-JP"/>
        </w:rPr>
      </w:pPr>
      <w:r w:rsidRPr="008727B0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ja-JP"/>
        </w:rPr>
        <w:t>git tag -a v1.4 -m "my version 1.4"</w:t>
      </w:r>
    </w:p>
    <w:p w:rsidR="008727B0" w:rsidRDefault="008727B0" w:rsidP="0053459F"/>
    <w:p w:rsidR="008727B0" w:rsidRDefault="007A3922" w:rsidP="00066F0B">
      <w:pPr>
        <w:pStyle w:val="Heading1"/>
      </w:pPr>
      <w:r>
        <w:t xml:space="preserve">Flow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:rsidR="007A3922" w:rsidRDefault="007A3922" w:rsidP="00FC0810">
      <w:pPr>
        <w:pStyle w:val="ListParagraph"/>
        <w:numPr>
          <w:ilvl w:val="0"/>
          <w:numId w:val="29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task,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task login</w:t>
      </w:r>
    </w:p>
    <w:p w:rsidR="007A3922" w:rsidRDefault="007A3922" w:rsidP="00FC0810">
      <w:pPr>
        <w:pStyle w:val="ListParagraph"/>
        <w:numPr>
          <w:ilvl w:val="0"/>
          <w:numId w:val="29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branch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feature/login</w:t>
      </w:r>
    </w:p>
    <w:p w:rsidR="007A3922" w:rsidRDefault="007A3922" w:rsidP="00FC0810">
      <w:pPr>
        <w:pStyle w:val="ListParagraph"/>
        <w:numPr>
          <w:ilvl w:val="0"/>
          <w:numId w:val="29"/>
        </w:numPr>
      </w:pPr>
      <w:r>
        <w:t xml:space="preserve">NV </w:t>
      </w:r>
      <w:proofErr w:type="spellStart"/>
      <w:r>
        <w:t>sẽ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feature/login.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‘</w:t>
      </w:r>
      <w:r w:rsidRPr="00972AE9">
        <w:t xml:space="preserve">category: </w:t>
      </w:r>
      <w:r>
        <w:t>content’</w:t>
      </w:r>
    </w:p>
    <w:p w:rsidR="007A3922" w:rsidRDefault="007A3922" w:rsidP="00FC0810">
      <w:pPr>
        <w:pStyle w:val="ListParagraph"/>
        <w:numPr>
          <w:ilvl w:val="0"/>
          <w:numId w:val="29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code, NV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merge</w:t>
      </w:r>
      <w:r w:rsidR="00910178">
        <w:tab/>
      </w:r>
      <w:r>
        <w:t xml:space="preserve"> code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dev </w:t>
      </w:r>
      <w:proofErr w:type="spellStart"/>
      <w:r>
        <w:t>về</w:t>
      </w:r>
      <w:proofErr w:type="spellEnd"/>
      <w:r>
        <w:t>: ‘</w:t>
      </w:r>
      <w:r w:rsidRPr="007A3922">
        <w:t>git pull origin dev</w:t>
      </w:r>
      <w:r>
        <w:t>’</w:t>
      </w:r>
    </w:p>
    <w:p w:rsidR="007A3922" w:rsidRDefault="0020355D" w:rsidP="00FC0810">
      <w:pPr>
        <w:pStyle w:val="ListParagraph"/>
        <w:numPr>
          <w:ilvl w:val="0"/>
          <w:numId w:val="29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dev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pull code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dev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="00AF5437">
        <w:t>.</w:t>
      </w:r>
    </w:p>
    <w:p w:rsidR="0020355D" w:rsidRDefault="0020355D" w:rsidP="00FC0810">
      <w:pPr>
        <w:pStyle w:val="ListParagraph"/>
        <w:numPr>
          <w:ilvl w:val="0"/>
          <w:numId w:val="29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local, dev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pull request </w:t>
      </w:r>
      <w:proofErr w:type="spellStart"/>
      <w:r>
        <w:t>cho</w:t>
      </w:r>
      <w:proofErr w:type="spellEnd"/>
      <w:r>
        <w:t xml:space="preserve"> dev branch</w:t>
      </w:r>
    </w:p>
    <w:p w:rsidR="0020355D" w:rsidRDefault="0020355D" w:rsidP="00FC0810">
      <w:pPr>
        <w:pStyle w:val="ListParagraph"/>
        <w:numPr>
          <w:ilvl w:val="0"/>
          <w:numId w:val="29"/>
        </w:numPr>
      </w:pPr>
      <w:r>
        <w:t xml:space="preserve">CICD tests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pull request.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request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reject</w:t>
      </w:r>
    </w:p>
    <w:p w:rsidR="0020355D" w:rsidRDefault="0020355D" w:rsidP="00FC0810">
      <w:pPr>
        <w:pStyle w:val="ListParagraph"/>
        <w:numPr>
          <w:ilvl w:val="0"/>
          <w:numId w:val="29"/>
        </w:numPr>
      </w:pPr>
      <w:r>
        <w:t xml:space="preserve">Maintainer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code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dev</w:t>
      </w:r>
    </w:p>
    <w:p w:rsidR="0020355D" w:rsidRDefault="0020355D" w:rsidP="00FC0810">
      <w:pPr>
        <w:pStyle w:val="ListParagraph"/>
        <w:numPr>
          <w:ilvl w:val="0"/>
          <w:numId w:val="29"/>
        </w:numPr>
      </w:pPr>
      <w:proofErr w:type="spellStart"/>
      <w:r>
        <w:t>Khi</w:t>
      </w:r>
      <w:proofErr w:type="spellEnd"/>
      <w:r>
        <w:t xml:space="preserve"> merge </w:t>
      </w:r>
      <w:proofErr w:type="spellStart"/>
      <w:r>
        <w:t>xong</w:t>
      </w:r>
      <w:proofErr w:type="spellEnd"/>
      <w:r>
        <w:t xml:space="preserve"> CICD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feature/login</w:t>
      </w:r>
    </w:p>
    <w:p w:rsidR="00671AD2" w:rsidRDefault="00671AD2" w:rsidP="00671AD2"/>
    <w:p w:rsidR="00671AD2" w:rsidRDefault="00671AD2" w:rsidP="00671AD2">
      <w:pPr>
        <w:pStyle w:val="Heading1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merge conflict</w:t>
      </w:r>
    </w:p>
    <w:p w:rsidR="00671AD2" w:rsidRDefault="00671AD2" w:rsidP="00671AD2">
      <w:proofErr w:type="spellStart"/>
      <w:r>
        <w:t>Đôi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merge conflict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ở </w:t>
      </w:r>
      <w:proofErr w:type="spellStart"/>
      <w:r>
        <w:t>nhánh</w:t>
      </w:r>
      <w:proofErr w:type="spellEnd"/>
      <w:r>
        <w:t xml:space="preserve"> dev.</w:t>
      </w:r>
    </w:p>
    <w:p w:rsidR="00DB35AF" w:rsidRDefault="00DB35AF" w:rsidP="00671AD2"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</w:t>
      </w:r>
      <w:r w:rsidR="00665F2F">
        <w:t>,</w:t>
      </w:r>
      <w:proofErr w:type="gramEnd"/>
      <w:r w:rsidR="00665F2F">
        <w:t xml:space="preserve"> </w:t>
      </w:r>
      <w:proofErr w:type="spellStart"/>
      <w:r w:rsidR="00665F2F">
        <w:t>devs</w:t>
      </w:r>
      <w:proofErr w:type="spellEnd"/>
      <w:r w:rsidR="00665F2F">
        <w:t xml:space="preserve"> </w:t>
      </w:r>
      <w:proofErr w:type="spellStart"/>
      <w:r w:rsidR="00665F2F">
        <w:t>sẽ</w:t>
      </w:r>
      <w:proofErr w:type="spellEnd"/>
      <w:r w:rsidR="00665F2F">
        <w:t xml:space="preserve"> </w:t>
      </w:r>
      <w:proofErr w:type="spellStart"/>
      <w:r w:rsidR="00665F2F">
        <w:t>phải</w:t>
      </w:r>
      <w:proofErr w:type="spellEnd"/>
      <w:r w:rsidR="00665F2F">
        <w:t xml:space="preserve"> </w:t>
      </w:r>
      <w:proofErr w:type="spellStart"/>
      <w:r w:rsidR="00665F2F">
        <w:t>tuân</w:t>
      </w:r>
      <w:proofErr w:type="spellEnd"/>
      <w:r w:rsidR="00665F2F">
        <w:t xml:space="preserve"> </w:t>
      </w:r>
      <w:proofErr w:type="spellStart"/>
      <w:r w:rsidR="00665F2F">
        <w:t>theo</w:t>
      </w:r>
      <w:proofErr w:type="spellEnd"/>
      <w:r w:rsidR="00665F2F">
        <w:t xml:space="preserve"> </w:t>
      </w:r>
      <w:proofErr w:type="spellStart"/>
      <w:r w:rsidR="00665F2F">
        <w:t>các</w:t>
      </w:r>
      <w:proofErr w:type="spellEnd"/>
      <w:r w:rsidR="00665F2F">
        <w:t xml:space="preserve"> </w:t>
      </w:r>
      <w:proofErr w:type="spellStart"/>
      <w:r w:rsidR="00665F2F">
        <w:t>quy</w:t>
      </w:r>
      <w:proofErr w:type="spellEnd"/>
      <w:r w:rsidR="00665F2F">
        <w:t xml:space="preserve"> </w:t>
      </w:r>
      <w:proofErr w:type="spellStart"/>
      <w:r w:rsidR="00665F2F">
        <w:t>chuẩn</w:t>
      </w:r>
      <w:proofErr w:type="spellEnd"/>
      <w:r w:rsidR="00665F2F">
        <w:t xml:space="preserve"> </w:t>
      </w:r>
      <w:proofErr w:type="spellStart"/>
      <w:r w:rsidR="00665F2F">
        <w:t>sau</w:t>
      </w:r>
      <w:proofErr w:type="spellEnd"/>
      <w:r w:rsidR="00665F2F">
        <w:t>:</w:t>
      </w:r>
    </w:p>
    <w:p w:rsidR="00665F2F" w:rsidRDefault="00E85A31" w:rsidP="00665F2F">
      <w:pPr>
        <w:pStyle w:val="ListParagraph"/>
        <w:numPr>
          <w:ilvl w:val="0"/>
          <w:numId w:val="30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</w:t>
      </w:r>
      <w:r w:rsidR="00CA59F2">
        <w:t xml:space="preserve"> </w:t>
      </w:r>
      <w:proofErr w:type="spellStart"/>
      <w:r w:rsidR="00CA59F2">
        <w:t>và</w:t>
      </w:r>
      <w:proofErr w:type="spellEnd"/>
      <w:r w:rsidR="00CA59F2">
        <w:t xml:space="preserve"> </w:t>
      </w:r>
      <w:proofErr w:type="spellStart"/>
      <w:r w:rsidR="00D15F11">
        <w:t>trước</w:t>
      </w:r>
      <w:proofErr w:type="spellEnd"/>
      <w:r w:rsidR="00D15F11">
        <w:t xml:space="preserve"> </w:t>
      </w:r>
      <w:proofErr w:type="spellStart"/>
      <w:r w:rsidR="00D15F11">
        <w:t>khi</w:t>
      </w:r>
      <w:proofErr w:type="spellEnd"/>
      <w:r w:rsidR="00D15F11">
        <w:t xml:space="preserve"> </w:t>
      </w:r>
      <w:proofErr w:type="spellStart"/>
      <w:r w:rsidR="00D15F11">
        <w:t>làm</w:t>
      </w:r>
      <w:proofErr w:type="spellEnd"/>
      <w:r w:rsidR="00D15F11">
        <w:t xml:space="preserve"> </w:t>
      </w:r>
      <w:proofErr w:type="spellStart"/>
      <w:r w:rsidR="00D15F11">
        <w:t>việc</w:t>
      </w:r>
      <w:proofErr w:type="spellEnd"/>
      <w:r w:rsidR="00D15F11">
        <w:t xml:space="preserve"> </w:t>
      </w:r>
      <w:proofErr w:type="spellStart"/>
      <w:r w:rsidR="00D15F11">
        <w:t>với</w:t>
      </w:r>
      <w:proofErr w:type="spellEnd"/>
      <w:r w:rsidR="00D15F11">
        <w:t xml:space="preserve"> </w:t>
      </w:r>
      <w:proofErr w:type="spellStart"/>
      <w:r w:rsidR="00D15F11">
        <w:t>những</w:t>
      </w:r>
      <w:proofErr w:type="spellEnd"/>
      <w:r w:rsidR="00D15F11">
        <w:t xml:space="preserve"> block code </w:t>
      </w:r>
      <w:proofErr w:type="spellStart"/>
      <w:r w:rsidR="00D15F11">
        <w:t>mới</w:t>
      </w:r>
      <w:bookmarkStart w:id="0" w:name="_GoBack"/>
      <w:bookmarkEnd w:id="0"/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pull </w:t>
      </w:r>
      <w:proofErr w:type="spellStart"/>
      <w:r>
        <w:t>từ</w:t>
      </w:r>
      <w:proofErr w:type="spellEnd"/>
      <w:r>
        <w:t xml:space="preserve"> remote</w:t>
      </w:r>
    </w:p>
    <w:p w:rsidR="00DC638F" w:rsidRPr="00671AD2" w:rsidRDefault="00DC638F" w:rsidP="00DC638F">
      <w:pPr>
        <w:pStyle w:val="ListParagraph"/>
        <w:numPr>
          <w:ilvl w:val="0"/>
          <w:numId w:val="30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pull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conflict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conflict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sửa</w:t>
      </w:r>
      <w:proofErr w:type="spellEnd"/>
    </w:p>
    <w:sectPr w:rsidR="00DC638F" w:rsidRPr="0067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746441"/>
    <w:multiLevelType w:val="hybridMultilevel"/>
    <w:tmpl w:val="0E425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28A6BBA"/>
    <w:multiLevelType w:val="hybridMultilevel"/>
    <w:tmpl w:val="F4B6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3D1A4A"/>
    <w:multiLevelType w:val="hybridMultilevel"/>
    <w:tmpl w:val="33DA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0CC72C3"/>
    <w:multiLevelType w:val="hybridMultilevel"/>
    <w:tmpl w:val="2FA42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4F6819"/>
    <w:multiLevelType w:val="hybridMultilevel"/>
    <w:tmpl w:val="77767C0A"/>
    <w:lvl w:ilvl="0" w:tplc="EF681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955E88"/>
    <w:multiLevelType w:val="hybridMultilevel"/>
    <w:tmpl w:val="B9DEF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D30246"/>
    <w:multiLevelType w:val="hybridMultilevel"/>
    <w:tmpl w:val="C78E1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6"/>
  </w:num>
  <w:num w:numId="5">
    <w:abstractNumId w:val="15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5"/>
  </w:num>
  <w:num w:numId="21">
    <w:abstractNumId w:val="20"/>
  </w:num>
  <w:num w:numId="22">
    <w:abstractNumId w:val="11"/>
  </w:num>
  <w:num w:numId="23">
    <w:abstractNumId w:val="29"/>
  </w:num>
  <w:num w:numId="24">
    <w:abstractNumId w:val="28"/>
  </w:num>
  <w:num w:numId="25">
    <w:abstractNumId w:val="14"/>
  </w:num>
  <w:num w:numId="26">
    <w:abstractNumId w:val="27"/>
  </w:num>
  <w:num w:numId="27">
    <w:abstractNumId w:val="17"/>
  </w:num>
  <w:num w:numId="28">
    <w:abstractNumId w:val="12"/>
  </w:num>
  <w:num w:numId="29">
    <w:abstractNumId w:val="2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53"/>
    <w:rsid w:val="00066F0B"/>
    <w:rsid w:val="001455E7"/>
    <w:rsid w:val="00196DC5"/>
    <w:rsid w:val="001E4D67"/>
    <w:rsid w:val="0020355D"/>
    <w:rsid w:val="00344BFF"/>
    <w:rsid w:val="004712E2"/>
    <w:rsid w:val="0052788B"/>
    <w:rsid w:val="0053459F"/>
    <w:rsid w:val="00564913"/>
    <w:rsid w:val="00645252"/>
    <w:rsid w:val="00665F2F"/>
    <w:rsid w:val="00671AD2"/>
    <w:rsid w:val="006D3D74"/>
    <w:rsid w:val="006F4D2A"/>
    <w:rsid w:val="00704F9A"/>
    <w:rsid w:val="007A3922"/>
    <w:rsid w:val="007A645C"/>
    <w:rsid w:val="0083569A"/>
    <w:rsid w:val="008727B0"/>
    <w:rsid w:val="008D615D"/>
    <w:rsid w:val="00910178"/>
    <w:rsid w:val="00930E56"/>
    <w:rsid w:val="00944D70"/>
    <w:rsid w:val="00972AE9"/>
    <w:rsid w:val="00A9204E"/>
    <w:rsid w:val="00AB11DE"/>
    <w:rsid w:val="00AF5437"/>
    <w:rsid w:val="00B30B55"/>
    <w:rsid w:val="00CA59F2"/>
    <w:rsid w:val="00CC492F"/>
    <w:rsid w:val="00D063F5"/>
    <w:rsid w:val="00D15F11"/>
    <w:rsid w:val="00DB35AF"/>
    <w:rsid w:val="00DB6AB4"/>
    <w:rsid w:val="00DC638F"/>
    <w:rsid w:val="00DF51F0"/>
    <w:rsid w:val="00E46931"/>
    <w:rsid w:val="00E5409D"/>
    <w:rsid w:val="00E85A31"/>
    <w:rsid w:val="00F27053"/>
    <w:rsid w:val="00F552A6"/>
    <w:rsid w:val="00FA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A121"/>
  <w15:chartTrackingRefBased/>
  <w15:docId w15:val="{3CAADB9E-DCF5-43C3-8202-BCDEA02F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2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8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nq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450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Anh</dc:creator>
  <cp:keywords/>
  <dc:description/>
  <cp:lastModifiedBy>Nguyen Quang Anh</cp:lastModifiedBy>
  <cp:revision>24</cp:revision>
  <dcterms:created xsi:type="dcterms:W3CDTF">2023-02-17T08:33:00Z</dcterms:created>
  <dcterms:modified xsi:type="dcterms:W3CDTF">2023-02-23T09:16:00Z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